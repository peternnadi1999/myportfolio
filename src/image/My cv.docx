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80"/>
        <w:jc w:val="left"/>
        <w:rPr>
          <w:rFonts w:ascii="Calibri" w:cs="Calibri" w:hAnsi="Calibri"/>
          <w:b/>
          <w:bCs/>
          <w:sz w:val="48"/>
          <w:szCs w:val="48"/>
        </w:rPr>
      </w:pPr>
      <w:bookmarkStart w:id="0" w:name="_GoBack"/>
      <w:bookmarkEnd w:id="0"/>
      <w:r>
        <w:rPr>
          <w:rFonts w:ascii="Calibri" w:cs="Calibri" w:hAnsi="Calibri"/>
          <w:b/>
          <w:bCs/>
          <w:sz w:val="48"/>
          <w:szCs w:val="48"/>
          <w:lang w:val="en-US"/>
        </w:rPr>
        <w:t>Nnadi Peter Emeka</w:t>
      </w:r>
    </w:p>
    <w:p>
      <w:pPr>
        <w:pStyle w:val="style0"/>
        <w:jc w:val="left"/>
        <w:rPr>
          <w:rFonts w:ascii="Calibri" w:cs="Calibri" w:hAnsi="Calibri"/>
          <w:b/>
          <w:bCs/>
          <w:sz w:val="28"/>
          <w:szCs w:val="28"/>
          <w:lang w:val="en-US"/>
        </w:rPr>
      </w:pPr>
      <w:r>
        <w:rPr>
          <w:rFonts w:ascii="Calibri" w:cs="Calibri" w:hAnsi="Calibri"/>
          <w:sz w:val="28"/>
          <w:szCs w:val="28"/>
          <w:lang w:val="en-US"/>
        </w:rPr>
        <w:t xml:space="preserve">Frontend developer.  </w:t>
      </w:r>
    </w:p>
    <w:p>
      <w:pPr>
        <w:pStyle w:val="style0"/>
        <w:spacing w:lineRule="auto" w:line="120"/>
        <w:jc w:val="left"/>
        <w:rPr>
          <w:rFonts w:ascii="Calibri" w:cs="Calibri" w:hAnsi="Calibri"/>
          <w:lang w:val="en-US"/>
        </w:rPr>
      </w:pPr>
      <w:r>
        <w:rPr/>
        <w:drawing>
          <wp:inline distL="0" distT="0" distB="0" distR="0">
            <wp:extent cx="139720" cy="1397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H="1" flipV="1">
                      <a:off x="0" y="0"/>
                      <a:ext cx="139720" cy="139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No 59</w:t>
      </w:r>
      <w:r>
        <w:rPr>
          <w:rFonts w:ascii="Calibri" w:cs="Calibri" w:hAnsi="Calibri"/>
          <w:lang w:val="en-US"/>
        </w:rPr>
        <w:t xml:space="preserve">, Enugu road, Nsukka, Enugu State, Nigeria.  </w:t>
      </w:r>
    </w:p>
    <w:p>
      <w:pPr>
        <w:pStyle w:val="style0"/>
        <w:spacing w:lineRule="auto" w:line="120"/>
        <w:jc w:val="left"/>
        <w:rPr>
          <w:rFonts w:ascii="Calibri" w:cs="Calibri" w:hAnsi="Calibri"/>
        </w:rPr>
        <w:sectPr>
          <w:pgSz w:w="12240" w:h="15840" w:orient="portrait"/>
          <w:pgMar w:top="1440" w:right="1440" w:bottom="1440" w:left="1440" w:header="720" w:footer="720" w:gutter="0"/>
          <w:cols w:equalWidth="1" w:space="720" w:num="1"/>
          <w:docGrid w:linePitch="360"/>
        </w:sectPr>
      </w:pPr>
      <w:r>
        <w:rPr>
          <w:rFonts w:ascii="Calibri" w:cs="Calibri" w:hAnsi="Calibri"/>
          <w:lang w:val="en-US"/>
        </w:rPr>
        <w:t xml:space="preserve"> </w:t>
      </w:r>
      <w:r>
        <w:rPr>
          <w:rFonts w:cs="Calibri" w:hAnsi="Calibri"/>
          <w:lang w:val="en-US"/>
        </w:rPr>
        <w:t>☏</w:t>
      </w:r>
      <w:r>
        <w:rPr>
          <w:rFonts w:ascii="Calibri" w:cs="Calibri" w:hAnsi="Calibri"/>
          <w:lang w:val="en-US"/>
        </w:rPr>
        <w:t xml:space="preserve">  +2347069275802.                         </w:t>
      </w:r>
      <w:r>
        <w:rPr>
          <w:rFonts w:cs="Calibri" w:hAnsi="Calibri"/>
          <w:lang w:val="en-US"/>
        </w:rPr>
        <w:t xml:space="preserve">✉ </w:t>
      </w:r>
      <w:r>
        <w:rPr>
          <w:rFonts w:ascii="Calibri" w:cs="Calibri" w:hAnsi="Calibri"/>
          <w:lang w:val="en-US"/>
        </w:rPr>
        <w:t>peternnadi1999@gmail.com</w:t>
      </w:r>
    </w:p>
    <w:p>
      <w:pPr>
        <w:pStyle w:val="style0"/>
        <w:spacing w:lineRule="auto" w:line="120"/>
        <w:jc w:val="left"/>
        <w:rPr>
          <w:rFonts w:ascii="Calibri" w:cs="Calibri" w:hAnsi="Calibri"/>
        </w:rPr>
      </w:pPr>
    </w:p>
    <w:p>
      <w:pPr>
        <w:pStyle w:val="style0"/>
        <w:spacing w:lineRule="auto" w:line="120"/>
        <w:jc w:val="right"/>
        <w:rPr>
          <w:rFonts w:ascii="Calibri" w:cs="Calibri" w:hAnsi="Calibri"/>
        </w:rPr>
      </w:pPr>
    </w:p>
    <w:p>
      <w:pPr>
        <w:pStyle w:val="style0"/>
        <w:spacing w:lineRule="auto" w:line="120"/>
        <w:jc w:val="right"/>
        <w:rPr>
          <w:rFonts w:ascii="Calibri" w:cs="Calibri" w:hAnsi="Calibri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equalWidth="1" w:space="720" w:num="2"/>
          <w:docGrid w:linePitch="360"/>
        </w:sectPr>
      </w:pPr>
    </w:p>
    <w:p>
      <w:pPr>
        <w:pStyle w:val="style0"/>
        <w:numPr>
          <w:ilvl w:val="0"/>
          <w:numId w:val="0"/>
        </w:numPr>
        <w:ind w:left="360" w:firstLine="0"/>
        <w:rPr>
          <w:rFonts w:ascii="Calibri" w:cs="Calibri" w:hAnsi="Calibri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fldChar w:fldCharType="begin"/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instrText xml:space="preserve"> HYPERLINK "https://github.com/peternnadi1999" \o "https://github.com/peternnadi1999"</w:instrTex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fldChar w:fldCharType="separate"/>
      </w:r>
      <w:r>
        <w:rPr>
          <w:rFonts w:ascii="Calibri" w:cs="Calibri" w:hAnsi="Calibri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850265</wp:posOffset>
                </wp:positionH>
                <wp:positionV relativeFrom="page">
                  <wp:posOffset>2642455</wp:posOffset>
                </wp:positionV>
                <wp:extent cx="6099175" cy="4223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9175" cy="4223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66.950005pt,208.06732pt" to="547.2pt,208.39992pt" style="position:absolute;z-index:2;mso-position-horizontal-relative:page;mso-position-vertical-relative:page;mso-width-relative:page;mso-height-relative:page;mso-wrap-distance-left:0.0pt;mso-wrap-distance-right:0.0pt;visibility:visible;rotation:-11796480fd;">
                <v:stroke color="#666666" weight="1.0pt"/>
                <v:fill/>
              </v:line>
            </w:pict>
          </mc:Fallback>
        </mc:AlternateContent>
      </w:r>
      <w:r>
        <w:rPr>
          <w:rFonts w:ascii="Calibri" w:cs="Calibri" w:hAnsi="Calibri"/>
          <w:lang w:val="en-US"/>
        </w:rPr>
        <w:t xml:space="preserve">                                         </w:t>
      </w:r>
      <w:r>
        <w:rPr>
          <w:rStyle w:val="style85"/>
          <w:rFonts w:ascii="Calibri" w:cs="Calibri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Github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fldChar w:fldCharType="end"/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fldChar w:fldCharType="begin"/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instrText xml:space="preserve"> HYPERLINK "https://twitter.com/PeterNnadi7" \o "https://twitter.com/PeterNnadi7"</w:instrTex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fldChar w:fldCharType="separate"/>
      </w:r>
      <w:r>
        <w:rPr>
          <w:rStyle w:val="style85"/>
          <w:rFonts w:ascii="Calibri" w:cs="Calibri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Twitter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fldChar w:fldCharType="end"/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Calibri" w:hAnsi="Calibri"/>
        </w:rPr>
        <w:fldChar w:fldCharType="begin"/>
      </w:r>
      <w:r>
        <w:rPr>
          <w:rFonts w:ascii="Calibri" w:cs="Calibri" w:hAnsi="Calibri"/>
        </w:rPr>
        <w:instrText xml:space="preserve"> HYPERLINK "https://www.linkedin.com/in/nnadi-peter-emeka-a002371a9" \o "https://www.linkedin.com/in/nnadi-peter-emeka-a002371a9"</w:instrText>
      </w:r>
      <w:r>
        <w:rPr>
          <w:rFonts w:ascii="Calibri" w:cs="Calibri" w:hAnsi="Calibri"/>
        </w:rPr>
        <w:fldChar w:fldCharType="separate"/>
      </w:r>
      <w:r>
        <w:rPr>
          <w:rStyle w:val="style85"/>
          <w:rFonts w:ascii="Calibri" w:cs="Calibri" w:hAnsi="Calibri"/>
        </w:rPr>
        <w:t>Linkedin</w:t>
      </w:r>
      <w:r>
        <w:rPr>
          <w:rFonts w:ascii="Calibri" w:cs="Calibri" w:hAnsi="Calibri"/>
        </w:rPr>
        <w:fldChar w:fldCharType="end"/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  <w:b/>
          <w:bCs/>
          <w:u w:val="single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1"/>
          <w:docGrid w:linePitch="360"/>
        </w:sectPr>
      </w:pPr>
    </w:p>
    <w:p>
      <w:pPr>
        <w:pStyle w:val="style0"/>
        <w:jc w:val="both"/>
        <w:rPr>
          <w:rFonts w:ascii="Calibri" w:cs="Calibri" w:hAnsi="Calibri"/>
          <w:b/>
          <w:bCs/>
          <w:sz w:val="28"/>
          <w:szCs w:val="28"/>
          <w:u w:val="none"/>
        </w:rPr>
      </w:pPr>
      <w:r>
        <w:rPr>
          <w:rFonts w:ascii="Calibri" w:cs="Calibri" w:hAnsi="Calibri"/>
          <w:b/>
          <w:bCs/>
          <w:sz w:val="28"/>
          <w:szCs w:val="28"/>
          <w:u w:val="none"/>
          <w:lang w:val="en-US"/>
        </w:rPr>
        <w:t>Objective:</w:t>
      </w:r>
    </w:p>
    <w:p>
      <w:pPr>
        <w:pStyle w:val="style0"/>
        <w:jc w:val="both"/>
        <w:rPr>
          <w:rFonts w:ascii="Calibri" w:cs="Calibri" w:hAnsi="Calibri"/>
          <w:b/>
          <w:bCs/>
          <w:sz w:val="28"/>
          <w:szCs w:val="28"/>
          <w:u w:val="none"/>
        </w:rPr>
      </w:pPr>
      <w:r>
        <w:rPr>
          <w:rFonts w:ascii="Calibri" w:cs="Calibri" w:hAnsi="Calibri"/>
          <w:lang w:val="en-US"/>
        </w:rPr>
        <w:t>As a seasoned Web Developer, I excel in all phases of advanced web development. My expertise encompasses user interface design, rigorous testing, and meticulous debugging processes. I bring invaluable knowledge in designing, implementing, rigorously testing, and maintaining web systems. With a diverse skill-set, I am well-equipped to tackle various challenges. I demonstrate proficiency in autonomously managing projects and fostering effective collaboration within a team environment. My experience and capabilities position me as a promising asset in delivering successful web solutions.</w:t>
      </w: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none"/>
        </w:rPr>
      </w:pPr>
      <w:r>
        <w:rPr>
          <w:rFonts w:ascii="Calibri" w:cs="Calibri" w:hAnsi="Calibri"/>
          <w:b/>
          <w:bCs/>
          <w:sz w:val="28"/>
          <w:szCs w:val="28"/>
          <w:u w:val="none"/>
          <w:lang w:val="en-US"/>
        </w:rPr>
        <w:t>Working Experience:</w:t>
      </w: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 xml:space="preserve">Frontend Developer at Grandilo technology 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August 2020 - September 2022. 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Collaborated closely with backend developers, designers, and other team members to ensure seamless integration and timely delivery of web projects.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Crafted clear and concise code documentation to enhance team collaboration and facilitate future maintenance.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Interacted proficiently with backend APIs to fetch and display data on the frontend.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Partnered with UX/UI designers to translate design concepts into functional and visually captivating web interfaces.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Leveraged popular frontend frameworks like Vue.js to construct interactive and dynamic user interfaces.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Developed clean and semantic HTML code, styled with CSS, and implemented interactivity and functionality using JavaScript.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Produced visually captivating websites that perform optimally across diverse devices and screen sizes.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Utilized version control systems like Git expertly to manage code and foster effective collaboration with other team members.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Industrial Attachment at Goldpark logistics(IT)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May 2023 - August 2023</w:t>
      </w:r>
    </w:p>
    <w:p>
      <w:pPr>
        <w:pStyle w:val="style179"/>
        <w:numPr>
          <w:ilvl w:val="0"/>
          <w:numId w:val="2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 xml:space="preserve">Contribute to the continuous improvement of logistics operations by identifying areas for automation, process optimization, and innovation. </w:t>
      </w:r>
    </w:p>
    <w:p>
      <w:pPr>
        <w:pStyle w:val="style179"/>
        <w:numPr>
          <w:ilvl w:val="0"/>
          <w:numId w:val="2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Implemented a Warehouse reporting system.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/>
          <w:bCs/>
          <w:caps/>
          <w:smallCaps w:val="false"/>
          <w:lang w:val="en-US"/>
        </w:rPr>
        <w:t>Projects:</w:t>
      </w:r>
    </w:p>
    <w:p>
      <w:pPr>
        <w:pStyle w:val="style179"/>
        <w:numPr>
          <w:ilvl w:val="0"/>
          <w:numId w:val="3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 xml:space="preserve">Parish Bulletin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libri" w:cs="Calibri" w:hAnsi="Calibri"/>
          <w:b w:val="false"/>
          <w:bCs w:val="false"/>
          <w:lang w:val="en-US"/>
        </w:rPr>
      </w:pPr>
      <w:r>
        <w:rPr>
          <w:rFonts w:ascii="Calibri" w:cs="Calibri" w:hAnsi="Calibri"/>
          <w:b w:val="false"/>
          <w:bCs w:val="false"/>
          <w:lang w:val="en-US"/>
        </w:rPr>
        <w:t xml:space="preserve">ParishBulletin is a platform that helps you manage your Parish from your smartphone or computer while giving Parishioners the opportunity to perform basic spiritual activities right from their phones. 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/>
          <w:bCs/>
          <w:lang w:val="en-US"/>
        </w:rPr>
        <w:t>Technologies used:</w:t>
      </w:r>
      <w:r>
        <w:rPr>
          <w:rFonts w:ascii="Calibri" w:cs="Calibri" w:hAnsi="Calibri"/>
          <w:b w:val="false"/>
          <w:bCs w:val="false"/>
          <w:lang w:val="en-US"/>
        </w:rPr>
        <w:t xml:space="preserve"> Vuejs, CSS, HTML, and Firebase.I collaborated with a team to develop the front-end of the application while they focused on building the backend.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Actively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participated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meetings,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reviews,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troubleshooting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sessions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project's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</w:t>
      </w:r>
    </w:p>
    <w:p>
      <w:pPr>
        <w:pStyle w:val="style179"/>
        <w:numPr>
          <w:ilvl w:val="0"/>
          <w:numId w:val="4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Grandilo technology website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Grandilo is an information Technology and consulting firm focused on mobile, web and software Application.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Technologies used</w:t>
      </w:r>
      <w:r>
        <w:rPr>
          <w:rFonts w:ascii="Calibri" w:cs="Calibri" w:hAnsi="Calibri"/>
          <w:b/>
          <w:bCs/>
          <w:lang w:val="en-US"/>
        </w:rPr>
        <w:t>:</w:t>
      </w:r>
      <w:r>
        <w:rPr>
          <w:rFonts w:ascii="Calibri" w:cs="Calibri" w:hAnsi="Calibri"/>
          <w:b w:val="false"/>
          <w:bCs w:val="false"/>
          <w:lang w:val="en-US"/>
        </w:rPr>
        <w:t xml:space="preserve"> Vuejs, CSS, HTML, and Firbase.I collaborated with my team to develop the front-end of the application while they focused on building the backend.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Actively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participated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meetings,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reviews,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troubleshooting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sessions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project's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</w:t>
      </w:r>
    </w:p>
    <w:p>
      <w:pPr>
        <w:pStyle w:val="style179"/>
        <w:numPr>
          <w:ilvl w:val="0"/>
          <w:numId w:val="6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E-commerce web application</w:t>
      </w:r>
    </w:p>
    <w:p>
      <w:pPr>
        <w:pStyle w:val="style179"/>
        <w:numPr>
          <w:ilvl w:val="0"/>
          <w:numId w:val="7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I designed and built a fully functional e-commerce web application using React.js.</w:t>
      </w:r>
    </w:p>
    <w:p>
      <w:pPr>
        <w:pStyle w:val="style179"/>
        <w:numPr>
          <w:ilvl w:val="0"/>
          <w:numId w:val="8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Implemented responsive design and user-friendly interfaces to enhance the user experience.</w:t>
      </w:r>
    </w:p>
    <w:p>
      <w:pPr>
        <w:pStyle w:val="style179"/>
        <w:numPr>
          <w:ilvl w:val="0"/>
          <w:numId w:val="9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Utilized API calls to retrieve product information and facilitate seamless interactions between the front-end and back-end.</w:t>
      </w:r>
    </w:p>
    <w:p>
      <w:pPr>
        <w:pStyle w:val="style179"/>
        <w:numPr>
          <w:ilvl w:val="0"/>
          <w:numId w:val="10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Implemented secure user authentication and authorization functionalities for secure login and access control.</w:t>
      </w:r>
    </w:p>
    <w:p>
      <w:pPr>
        <w:pStyle w:val="style179"/>
        <w:numPr>
          <w:ilvl w:val="0"/>
          <w:numId w:val="11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Optimized the application for performance, resulting in improved loading times and overall responsiveness.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  <w:lang w:val="en-US"/>
        </w:rPr>
        <w:t>Education</w:t>
      </w:r>
      <w:r>
        <w:rPr>
          <w:rFonts w:ascii="Calibri" w:cs="Calibri" w:hAnsi="Calibri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OND in Computer Science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Federal Polytechnic Idah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sz w:val="22"/>
          <w:szCs w:val="22"/>
          <w:lang w:val="en-US"/>
        </w:rPr>
        <w:t xml:space="preserve">September 2017 - August 2019. 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Bachelor's Degree in Computer Science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University of Nigeria, Nsukka.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sz w:val="22"/>
          <w:szCs w:val="22"/>
          <w:lang w:val="en-US"/>
        </w:rPr>
        <w:t>June 2021 - present.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rFonts w:ascii="Calibri" w:cs="Calibri" w:hAnsi="Calibri"/>
          <w:b/>
          <w:bCs/>
          <w:sz w:val="28"/>
          <w:szCs w:val="28"/>
          <w:lang w:val="en-US"/>
        </w:rPr>
      </w:pPr>
      <w:r>
        <w:rPr>
          <w:rFonts w:ascii="Calibri" w:cs="Calibri" w:hAnsi="Calibri"/>
          <w:b/>
          <w:bCs/>
          <w:sz w:val="28"/>
          <w:szCs w:val="28"/>
          <w:lang w:val="en-US"/>
        </w:rPr>
        <w:t>Skills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b w:val="false"/>
          <w:bCs w:val="false"/>
          <w:sz w:val="22"/>
          <w:szCs w:val="22"/>
          <w:lang w:val="en-US"/>
        </w:rPr>
      </w:pPr>
      <w:r>
        <w:rPr>
          <w:rFonts w:ascii="Calibri" w:cs="Calibri" w:hAnsi="Calibri"/>
          <w:b w:val="false"/>
          <w:bCs w:val="false"/>
          <w:sz w:val="22"/>
          <w:szCs w:val="22"/>
          <w:lang w:val="en-US"/>
        </w:rPr>
        <w:t>Problem-solving and debugging skills.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b w:val="false"/>
          <w:b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sz w:val="22"/>
          <w:szCs w:val="22"/>
          <w:lang w:val="en-US"/>
        </w:rPr>
        <w:t xml:space="preserve">Proficiency in HTML,  Embedded JavaScript (EJS), Tailwind CSS, Cascading Style Sheets (CSS). 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b w:val="false"/>
          <w:b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sz w:val="22"/>
          <w:szCs w:val="22"/>
          <w:lang w:val="en-US"/>
        </w:rPr>
        <w:t>Experience with front-end frameworks (e.g., React, Vue).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Familiarity with back-end technologies (e.g., Node.js, Express).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Responsive design and mobile-first development.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  <w:lang w:val="en-US"/>
        </w:rPr>
        <w:t>Version control using Git.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/>
          <w:bCs/>
          <w:sz w:val="28"/>
          <w:szCs w:val="28"/>
          <w:lang w:val="en-US"/>
        </w:rPr>
        <w:t xml:space="preserve">Hobbies: </w:t>
      </w:r>
      <w:r>
        <w:rPr>
          <w:rFonts w:ascii="Calibri" w:cs="Calibri" w:hAnsi="Calibri"/>
          <w:b w:val="false"/>
          <w:bCs w:val="false"/>
          <w:lang w:val="en-US"/>
        </w:rPr>
        <w:t>Singing and Reading.</w:t>
      </w:r>
    </w:p>
    <w:p>
      <w:pPr>
        <w:pStyle w:val="style0"/>
        <w:numPr>
          <w:ilvl w:val="0"/>
          <w:numId w:val="0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/>
          <w:bCs/>
          <w:sz w:val="24"/>
          <w:szCs w:val="24"/>
          <w:lang w:val="en-US"/>
        </w:rPr>
        <w:t xml:space="preserve">References:  </w:t>
      </w:r>
      <w:r>
        <w:rPr>
          <w:rFonts w:ascii="Calibri" w:cs="Calibri" w:hAnsi="Calibri"/>
          <w:b w:val="false"/>
          <w:bCs w:val="false"/>
          <w:lang w:val="en-US"/>
        </w:rPr>
        <w:t>Available upon request.</w:t>
      </w:r>
    </w:p>
    <w:sectPr>
      <w:type w:val="continuous"/>
      <w:pgSz w:w="12240" w:h="15840" w:orient="portrait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539</Words>
  <Characters>3524</Characters>
  <Application>WPS Office</Application>
  <Paragraphs>59</Paragraphs>
  <CharactersWithSpaces>4128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2023-08-01T18:48:41Z</dcterms:created>
  <dc:creator>V2026</dc:creator>
  <lastModifiedBy>V2026</lastModifiedBy>
  <dcterms:modified xsi:type="dcterms:W3CDTF">2023-08-14T16:29:15Z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399b622485674f219c0354821787229d</vt:lpwstr>
  </property>
</Properties>
</file>